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16"/>
        <w:gridCol w:w="12879"/>
      </w:tblGrid>
      <w:tr w:rsidR="00A51539" w14:paraId="6292A120" w14:textId="77777777">
        <w:trPr>
          <w:cantSplit/>
          <w:trHeight w:val="200"/>
        </w:trPr>
        <w:tc>
          <w:tcPr>
            <w:tcW w:w="1516" w:type="dxa"/>
            <w:tcBorders>
              <w:top w:val="single" w:sz="2" w:space="0" w:color="B0B0B0"/>
              <w:left w:val="single" w:sz="2" w:space="0" w:color="B0B0B0"/>
              <w:bottom w:val="single" w:sz="2" w:space="0" w:color="B0B0B0"/>
              <w:right w:val="single" w:sz="2" w:space="0" w:color="B0B0B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8338" w14:textId="77777777" w:rsidR="00A51539" w:rsidRDefault="00A51539">
            <w:pPr>
              <w:pStyle w:val="Body"/>
              <w:rPr>
                <w:rFonts w:ascii="Verdana Bold" w:hAnsi="Verdana Bold"/>
                <w:caps/>
                <w:sz w:val="16"/>
              </w:rPr>
            </w:pPr>
            <w:r>
              <w:rPr>
                <w:rFonts w:ascii="Verdana Bold" w:hAnsi="Verdana Bold"/>
                <w:caps/>
                <w:sz w:val="16"/>
              </w:rPr>
              <w:t xml:space="preserve">Date: </w:t>
            </w:r>
          </w:p>
        </w:tc>
        <w:tc>
          <w:tcPr>
            <w:tcW w:w="12878" w:type="dxa"/>
            <w:tcBorders>
              <w:top w:val="single" w:sz="2" w:space="0" w:color="B0B0B0"/>
              <w:left w:val="single" w:sz="2" w:space="0" w:color="B0B0B0"/>
              <w:bottom w:val="single" w:sz="2" w:space="0" w:color="B0B0B0"/>
              <w:right w:val="single" w:sz="2" w:space="0" w:color="B0B0B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AE26" w14:textId="3A4B27CB" w:rsidR="00A51539" w:rsidRDefault="00F63782">
            <w:pPr>
              <w:pStyle w:val="Body"/>
            </w:pPr>
            <w:r>
              <w:t>2</w:t>
            </w:r>
            <w:r w:rsidR="00A51539">
              <w:t>7 February 2014</w:t>
            </w:r>
          </w:p>
        </w:tc>
      </w:tr>
      <w:tr w:rsidR="00A51539" w14:paraId="29F2F3D3" w14:textId="77777777">
        <w:trPr>
          <w:cantSplit/>
          <w:trHeight w:val="200"/>
        </w:trPr>
        <w:tc>
          <w:tcPr>
            <w:tcW w:w="1516" w:type="dxa"/>
            <w:tcBorders>
              <w:top w:val="single" w:sz="2" w:space="0" w:color="B0B0B0"/>
              <w:left w:val="single" w:sz="2" w:space="0" w:color="B0B0B0"/>
              <w:bottom w:val="single" w:sz="2" w:space="0" w:color="B0B0B0"/>
              <w:right w:val="single" w:sz="2" w:space="0" w:color="B0B0B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20BE" w14:textId="77777777" w:rsidR="00A51539" w:rsidRDefault="00A51539">
            <w:pPr>
              <w:pStyle w:val="Body"/>
              <w:rPr>
                <w:rFonts w:ascii="Verdana Bold" w:hAnsi="Verdana Bold"/>
                <w:caps/>
                <w:sz w:val="16"/>
              </w:rPr>
            </w:pPr>
            <w:r>
              <w:rPr>
                <w:rFonts w:ascii="Verdana Bold" w:hAnsi="Verdana Bold"/>
                <w:caps/>
                <w:sz w:val="16"/>
              </w:rPr>
              <w:t>Name:</w:t>
            </w:r>
          </w:p>
        </w:tc>
        <w:tc>
          <w:tcPr>
            <w:tcW w:w="12878" w:type="dxa"/>
            <w:tcBorders>
              <w:top w:val="single" w:sz="2" w:space="0" w:color="B0B0B0"/>
              <w:left w:val="single" w:sz="2" w:space="0" w:color="B0B0B0"/>
              <w:bottom w:val="single" w:sz="2" w:space="0" w:color="B0B0B0"/>
              <w:right w:val="single" w:sz="2" w:space="0" w:color="B0B0B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E3E0" w14:textId="77777777" w:rsidR="00A51539" w:rsidRDefault="00A51539">
            <w:pPr>
              <w:pStyle w:val="Body"/>
            </w:pPr>
            <w:r>
              <w:t>Jesse Roy James II</w:t>
            </w:r>
          </w:p>
        </w:tc>
      </w:tr>
      <w:tr w:rsidR="00A51539" w14:paraId="77093E52" w14:textId="77777777">
        <w:trPr>
          <w:cantSplit/>
          <w:trHeight w:val="198"/>
        </w:trPr>
        <w:tc>
          <w:tcPr>
            <w:tcW w:w="1516" w:type="dxa"/>
            <w:tcBorders>
              <w:top w:val="single" w:sz="2" w:space="0" w:color="B0B0B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AB42" w14:textId="77777777" w:rsidR="00A51539" w:rsidRDefault="00A51539">
            <w:pPr>
              <w:pStyle w:val="Body"/>
              <w:rPr>
                <w:rFonts w:ascii="Verdana Bold" w:hAnsi="Verdana Bold"/>
                <w:caps/>
                <w:sz w:val="16"/>
              </w:rPr>
            </w:pPr>
            <w:r>
              <w:rPr>
                <w:rFonts w:ascii="Verdana Bold" w:hAnsi="Verdana Bold"/>
                <w:caps/>
                <w:sz w:val="16"/>
              </w:rPr>
              <w:t xml:space="preserve">Course: </w:t>
            </w:r>
          </w:p>
        </w:tc>
        <w:tc>
          <w:tcPr>
            <w:tcW w:w="12878" w:type="dxa"/>
            <w:tcBorders>
              <w:top w:val="single" w:sz="2" w:space="0" w:color="B0B0B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F95D" w14:textId="77777777" w:rsidR="00A51539" w:rsidRDefault="00A51539">
            <w:pPr>
              <w:pStyle w:val="Body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APD</w:t>
            </w:r>
          </w:p>
        </w:tc>
      </w:tr>
      <w:tr w:rsidR="00A51539" w14:paraId="72FCF3A7" w14:textId="77777777">
        <w:trPr>
          <w:cantSplit/>
          <w:trHeight w:val="180"/>
        </w:trPr>
        <w:tc>
          <w:tcPr>
            <w:tcW w:w="1516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D251" w14:textId="77777777" w:rsidR="00A51539" w:rsidRDefault="00A51539">
            <w:pPr>
              <w:pStyle w:val="Body"/>
              <w:rPr>
                <w:rFonts w:ascii="Verdana Bold" w:hAnsi="Verdana Bold"/>
                <w:caps/>
                <w:sz w:val="16"/>
              </w:rPr>
            </w:pPr>
            <w:r>
              <w:rPr>
                <w:rFonts w:ascii="Verdana Bold" w:hAnsi="Verdana Bold"/>
                <w:caps/>
                <w:sz w:val="16"/>
              </w:rPr>
              <w:t>Director:</w:t>
            </w:r>
          </w:p>
        </w:tc>
        <w:tc>
          <w:tcPr>
            <w:tcW w:w="12878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3116" w14:textId="77777777" w:rsidR="00A51539" w:rsidRDefault="00A51539">
            <w:pPr>
              <w:pStyle w:val="Body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Wendy Jones</w:t>
            </w:r>
          </w:p>
        </w:tc>
      </w:tr>
      <w:tr w:rsidR="00A51539" w14:paraId="78ADB3EF" w14:textId="77777777">
        <w:trPr>
          <w:cantSplit/>
          <w:trHeight w:val="183"/>
        </w:trPr>
        <w:tc>
          <w:tcPr>
            <w:tcW w:w="1516" w:type="dxa"/>
            <w:tcBorders>
              <w:top w:val="none" w:sz="8" w:space="0" w:color="000000"/>
              <w:left w:val="none" w:sz="8" w:space="0" w:color="000000"/>
              <w:bottom w:val="single" w:sz="2" w:space="0" w:color="B0B0B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45A0" w14:textId="77777777" w:rsidR="00A51539" w:rsidRDefault="00A51539">
            <w:pPr>
              <w:pStyle w:val="Body"/>
              <w:rPr>
                <w:rFonts w:ascii="Verdana Bold" w:hAnsi="Verdana Bold"/>
                <w:caps/>
                <w:sz w:val="16"/>
              </w:rPr>
            </w:pPr>
            <w:r>
              <w:rPr>
                <w:rFonts w:ascii="Verdana Bold" w:hAnsi="Verdana Bold"/>
                <w:caps/>
                <w:sz w:val="16"/>
              </w:rPr>
              <w:t>document:</w:t>
            </w:r>
          </w:p>
        </w:tc>
        <w:tc>
          <w:tcPr>
            <w:tcW w:w="12878" w:type="dxa"/>
            <w:tcBorders>
              <w:top w:val="none" w:sz="8" w:space="0" w:color="000000"/>
              <w:left w:val="none" w:sz="8" w:space="0" w:color="000000"/>
              <w:bottom w:val="single" w:sz="2" w:space="0" w:color="B0B0B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3FB" w14:textId="77777777" w:rsidR="00A51539" w:rsidRDefault="00A51539">
            <w:pPr>
              <w:pStyle w:val="Body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Application Design Document</w:t>
            </w:r>
          </w:p>
        </w:tc>
      </w:tr>
      <w:tr w:rsidR="00054AAD" w14:paraId="59661666" w14:textId="77777777">
        <w:trPr>
          <w:cantSplit/>
          <w:trHeight w:val="7348"/>
        </w:trPr>
        <w:tc>
          <w:tcPr>
            <w:tcW w:w="14395" w:type="dxa"/>
            <w:gridSpan w:val="2"/>
            <w:tcBorders>
              <w:top w:val="single" w:sz="2" w:space="0" w:color="B0B0B0"/>
              <w:left w:val="single" w:sz="2" w:space="0" w:color="B0B0B0"/>
              <w:bottom w:val="single" w:sz="2" w:space="0" w:color="B0B0B0"/>
              <w:right w:val="single" w:sz="2" w:space="0" w:color="B0B0B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CC7D" w14:textId="40D44BD9" w:rsidR="00A51539" w:rsidRDefault="00342CA1">
            <w:pPr>
              <w:pStyle w:val="Body"/>
              <w:ind w:left="1520"/>
              <w:rPr>
                <w:rFonts w:ascii="Verdana Bold" w:hAnsi="Verdana Bold"/>
                <w:caps/>
                <w:sz w:val="48"/>
              </w:rPr>
            </w:pPr>
            <w:r>
              <w:rPr>
                <w:rFonts w:ascii="Verdana Bold" w:hAnsi="Verdana Bold"/>
                <w:caps/>
                <w:sz w:val="48"/>
              </w:rPr>
              <w:t>Video Game SEarch</w:t>
            </w:r>
          </w:p>
          <w:p w14:paraId="439DAA35" w14:textId="77777777" w:rsidR="00A51539" w:rsidRDefault="00A51539">
            <w:pPr>
              <w:pStyle w:val="Body"/>
              <w:jc w:val="center"/>
              <w:rPr>
                <w:rFonts w:ascii="Verdana Bold" w:hAnsi="Verdana Bold"/>
                <w:caps/>
                <w:sz w:val="48"/>
              </w:rPr>
            </w:pPr>
          </w:p>
          <w:p w14:paraId="12978215" w14:textId="42DFABD1" w:rsidR="00A51539" w:rsidRDefault="009E527C" w:rsidP="00054AAD">
            <w:pPr>
              <w:pStyle w:val="Body"/>
              <w:ind w:left="1520"/>
            </w:pPr>
            <w:r>
              <w:rPr>
                <w:rFonts w:ascii="Verdana Bold" w:hAnsi="Verdana Bold"/>
                <w:caps/>
                <w:sz w:val="28"/>
              </w:rPr>
              <w:t>Pitch Video</w:t>
            </w:r>
            <w:r w:rsidR="00A51539">
              <w:rPr>
                <w:rFonts w:ascii="Verdana" w:hAnsi="Verdana"/>
                <w:caps/>
                <w:sz w:val="28"/>
              </w:rPr>
              <w:t>:</w:t>
            </w:r>
            <w:hyperlink r:id="rId9" w:history="1">
              <w:r w:rsidR="00CD6AB6" w:rsidRPr="00CD6AB6">
                <w:rPr>
                  <w:rStyle w:val="Hyperlink"/>
                  <w:rFonts w:ascii="Verdana" w:hAnsi="Verdana"/>
                  <w:caps/>
                  <w:sz w:val="28"/>
                </w:rPr>
                <w:t>Pitch video</w:t>
              </w:r>
            </w:hyperlink>
            <w:bookmarkStart w:id="0" w:name="_GoBack"/>
            <w:bookmarkEnd w:id="0"/>
          </w:p>
        </w:tc>
      </w:tr>
    </w:tbl>
    <w:p w14:paraId="3C763ECA" w14:textId="77777777" w:rsidR="00054AAD" w:rsidRDefault="00054AAD">
      <w:pPr>
        <w:pStyle w:val="Body"/>
        <w:rPr>
          <w:rFonts w:ascii="Verdana Bold" w:hAnsi="Verdana Bold"/>
          <w:sz w:val="48"/>
        </w:rPr>
      </w:pPr>
      <w:r>
        <w:br w:type="page"/>
      </w:r>
      <w:r>
        <w:rPr>
          <w:rFonts w:ascii="Verdana Bold" w:hAnsi="Verdana Bold"/>
          <w:sz w:val="48"/>
        </w:rPr>
        <w:lastRenderedPageBreak/>
        <w:t>Application Definition Statement</w:t>
      </w:r>
    </w:p>
    <w:p w14:paraId="68777C0C" w14:textId="23F72C85" w:rsidR="00054AAD" w:rsidRDefault="00054AAD">
      <w:pPr>
        <w:pStyle w:val="FreeForm"/>
        <w:rPr>
          <w:rFonts w:ascii="Verdana" w:hAnsi="Verdana"/>
          <w:color w:val="808080"/>
          <w:sz w:val="16"/>
        </w:rPr>
      </w:pPr>
      <w:proofErr w:type="gramStart"/>
      <w:r>
        <w:rPr>
          <w:rFonts w:ascii="Verdana" w:hAnsi="Verdana"/>
          <w:color w:val="808080"/>
          <w:sz w:val="16"/>
        </w:rPr>
        <w:t>a</w:t>
      </w:r>
      <w:proofErr w:type="gramEnd"/>
      <w:r w:rsidR="00543463">
        <w:rPr>
          <w:noProof/>
        </w:rPr>
        <w:drawing>
          <wp:anchor distT="0" distB="0" distL="114300" distR="114300" simplePos="0" relativeHeight="251655168" behindDoc="0" locked="0" layoutInCell="1" allowOverlap="1" wp14:anchorId="10FC7C3A" wp14:editId="4136817B">
            <wp:simplePos x="0" y="0"/>
            <wp:positionH relativeFrom="page">
              <wp:posOffset>6591300</wp:posOffset>
            </wp:positionH>
            <wp:positionV relativeFrom="page">
              <wp:posOffset>1155700</wp:posOffset>
            </wp:positionV>
            <wp:extent cx="3002915" cy="646430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EC8FA" w14:textId="77777777" w:rsidR="00054AAD" w:rsidRDefault="00054AAD">
      <w:pPr>
        <w:pStyle w:val="FreeForm"/>
        <w:rPr>
          <w:rFonts w:ascii="Verdana" w:hAnsi="Verdana"/>
          <w:color w:val="4D4D4D"/>
          <w:sz w:val="16"/>
        </w:rPr>
      </w:pPr>
    </w:p>
    <w:p w14:paraId="5FD0F8E2" w14:textId="77777777" w:rsidR="00054AAD" w:rsidRDefault="00054AAD">
      <w:pPr>
        <w:pStyle w:val="Body"/>
        <w:rPr>
          <w:rFonts w:ascii="American Typewriter" w:hAnsi="American Typewriter"/>
          <w:color w:val="2E6FFD"/>
          <w:sz w:val="36"/>
        </w:rPr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880"/>
      </w:tblGrid>
      <w:tr w:rsidR="00054AAD" w14:paraId="7666CC3C" w14:textId="77777777">
        <w:trPr>
          <w:cantSplit/>
          <w:trHeight w:val="263"/>
        </w:trPr>
        <w:tc>
          <w:tcPr>
            <w:tcW w:w="8880" w:type="dxa"/>
            <w:tcBorders>
              <w:top w:val="none" w:sz="8" w:space="0" w:color="000000"/>
              <w:left w:val="none" w:sz="8" w:space="0" w:color="000000"/>
              <w:bottom w:val="single" w:sz="2" w:space="0" w:color="B0B0B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CAD" w14:textId="77777777" w:rsidR="00054AAD" w:rsidRDefault="00054AAD">
            <w:pPr>
              <w:pStyle w:val="Body"/>
              <w:rPr>
                <w:rFonts w:ascii="바탕" w:hAnsi="바탕"/>
                <w:color w:val="2E6FFD"/>
                <w:sz w:val="28"/>
              </w:rPr>
            </w:pPr>
            <w:r>
              <w:rPr>
                <w:rFonts w:ascii="바탕" w:hAnsi="바탕"/>
                <w:color w:val="2E6FFD"/>
                <w:sz w:val="28"/>
              </w:rPr>
              <w:t>Purpose or Main Intent</w:t>
            </w:r>
          </w:p>
        </w:tc>
      </w:tr>
      <w:tr w:rsidR="00054AAD" w14:paraId="0C964B1B" w14:textId="77777777">
        <w:trPr>
          <w:cantSplit/>
          <w:trHeight w:val="958"/>
        </w:trPr>
        <w:tc>
          <w:tcPr>
            <w:tcW w:w="8880" w:type="dxa"/>
            <w:tcBorders>
              <w:top w:val="single" w:sz="2" w:space="0" w:color="B0B0B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0F82" w14:textId="16D0041E" w:rsidR="00054AAD" w:rsidRDefault="00A51539">
            <w:pPr>
              <w:pStyle w:val="Body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This application’s main purpose is to provide a user with the ability to </w:t>
            </w:r>
            <w:r w:rsidR="00B95592">
              <w:rPr>
                <w:rFonts w:ascii="Verdana" w:hAnsi="Verdana"/>
                <w:sz w:val="20"/>
              </w:rPr>
              <w:t>utilize a large video game database to find a game they are looking for and then be able to look at detailed information about that video game.</w:t>
            </w:r>
          </w:p>
          <w:p w14:paraId="437DD5DA" w14:textId="77777777" w:rsidR="00054AAD" w:rsidRDefault="00054AAD">
            <w:pPr>
              <w:pStyle w:val="Body"/>
              <w:rPr>
                <w:rFonts w:ascii="Verdana" w:hAnsi="Verdana"/>
                <w:sz w:val="20"/>
              </w:rPr>
            </w:pPr>
          </w:p>
          <w:p w14:paraId="4D81EE0D" w14:textId="77777777" w:rsidR="00054AAD" w:rsidRDefault="00054AAD">
            <w:pPr>
              <w:pStyle w:val="Body"/>
            </w:pPr>
          </w:p>
        </w:tc>
      </w:tr>
      <w:tr w:rsidR="00054AAD" w14:paraId="3BBE4779" w14:textId="77777777">
        <w:trPr>
          <w:cantSplit/>
          <w:trHeight w:val="263"/>
        </w:trPr>
        <w:tc>
          <w:tcPr>
            <w:tcW w:w="8880" w:type="dxa"/>
            <w:tcBorders>
              <w:top w:val="none" w:sz="8" w:space="0" w:color="000000"/>
              <w:left w:val="none" w:sz="8" w:space="0" w:color="000000"/>
              <w:bottom w:val="single" w:sz="2" w:space="0" w:color="B0B0B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113D" w14:textId="77777777" w:rsidR="00054AAD" w:rsidRDefault="00054AAD">
            <w:pPr>
              <w:pStyle w:val="Body"/>
              <w:rPr>
                <w:rFonts w:ascii="바탕" w:hAnsi="바탕"/>
                <w:color w:val="2E6FFD"/>
                <w:sz w:val="28"/>
              </w:rPr>
            </w:pPr>
            <w:r>
              <w:rPr>
                <w:rFonts w:ascii="바탕" w:hAnsi="바탕"/>
                <w:color w:val="2E6FFD"/>
                <w:sz w:val="28"/>
              </w:rPr>
              <w:t>Description of Intended Audience</w:t>
            </w:r>
          </w:p>
        </w:tc>
      </w:tr>
      <w:tr w:rsidR="00054AAD" w14:paraId="5709898A" w14:textId="77777777">
        <w:trPr>
          <w:cantSplit/>
          <w:trHeight w:val="958"/>
        </w:trPr>
        <w:tc>
          <w:tcPr>
            <w:tcW w:w="8880" w:type="dxa"/>
            <w:tcBorders>
              <w:top w:val="single" w:sz="2" w:space="0" w:color="B0B0B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BF9B" w14:textId="6C3BE33B" w:rsidR="00054AAD" w:rsidRDefault="00A51539">
            <w:pPr>
              <w:pStyle w:val="Body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The intended audience of this application would be people </w:t>
            </w:r>
            <w:r w:rsidR="00B95592">
              <w:rPr>
                <w:rFonts w:ascii="Verdana" w:hAnsi="Verdana"/>
                <w:sz w:val="20"/>
              </w:rPr>
              <w:t xml:space="preserve">who are looking for video games and may not remember the whole name of the game.  This application will allow them to search through and find </w:t>
            </w:r>
            <w:r w:rsidR="00DA7DE4">
              <w:rPr>
                <w:rFonts w:ascii="Verdana" w:hAnsi="Verdana"/>
                <w:sz w:val="20"/>
              </w:rPr>
              <w:t>the game.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  <w:p w14:paraId="696B5E32" w14:textId="77777777" w:rsidR="00054AAD" w:rsidRDefault="00054AAD">
            <w:pPr>
              <w:pStyle w:val="Body"/>
            </w:pPr>
          </w:p>
        </w:tc>
      </w:tr>
      <w:tr w:rsidR="00054AAD" w14:paraId="0C69EBD3" w14:textId="77777777">
        <w:trPr>
          <w:cantSplit/>
          <w:trHeight w:val="263"/>
        </w:trPr>
        <w:tc>
          <w:tcPr>
            <w:tcW w:w="8880" w:type="dxa"/>
            <w:tcBorders>
              <w:top w:val="none" w:sz="8" w:space="0" w:color="000000"/>
              <w:left w:val="none" w:sz="8" w:space="0" w:color="000000"/>
              <w:bottom w:val="single" w:sz="2" w:space="0" w:color="B0B0B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1F" w14:textId="77777777" w:rsidR="00054AAD" w:rsidRDefault="00054AAD">
            <w:pPr>
              <w:pStyle w:val="Body"/>
              <w:rPr>
                <w:rFonts w:ascii="바탕" w:hAnsi="바탕"/>
                <w:color w:val="2E6FFD"/>
                <w:sz w:val="28"/>
              </w:rPr>
            </w:pPr>
            <w:r>
              <w:rPr>
                <w:rFonts w:ascii="바탕" w:hAnsi="바탕"/>
                <w:color w:val="2E6FFD"/>
                <w:sz w:val="28"/>
              </w:rPr>
              <w:t>Core Functionality</w:t>
            </w:r>
          </w:p>
        </w:tc>
      </w:tr>
      <w:tr w:rsidR="00054AAD" w14:paraId="5CE09785" w14:textId="77777777">
        <w:trPr>
          <w:cantSplit/>
          <w:trHeight w:val="1038"/>
        </w:trPr>
        <w:tc>
          <w:tcPr>
            <w:tcW w:w="8880" w:type="dxa"/>
            <w:tcBorders>
              <w:top w:val="single" w:sz="2" w:space="0" w:color="B0B0B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B8D8" w14:textId="3B6A39B1" w:rsidR="00054AAD" w:rsidRDefault="00DA7DE4">
            <w:pPr>
              <w:pStyle w:val="Body"/>
            </w:pPr>
            <w:r>
              <w:rPr>
                <w:rFonts w:ascii="Verdana" w:hAnsi="Verdana"/>
                <w:sz w:val="20"/>
              </w:rPr>
              <w:t>Video game search will utilize a simple approach to a search feature with box art examples being posted as part of the search results so that the user can make a little better of a determination prior to clicking on each game.</w:t>
            </w:r>
          </w:p>
          <w:p w14:paraId="56282357" w14:textId="77777777" w:rsidR="00054AAD" w:rsidRDefault="00054AAD">
            <w:pPr>
              <w:pStyle w:val="Body"/>
            </w:pPr>
          </w:p>
        </w:tc>
      </w:tr>
    </w:tbl>
    <w:p w14:paraId="2F21BE22" w14:textId="77777777" w:rsidR="00054AAD" w:rsidRDefault="00054AAD">
      <w:pPr>
        <w:pStyle w:val="Body"/>
        <w:rPr>
          <w:rFonts w:ascii="American Typewriter" w:hAnsi="American Typewriter"/>
          <w:color w:val="2E6FFD"/>
          <w:sz w:val="36"/>
        </w:rPr>
      </w:pPr>
    </w:p>
    <w:p w14:paraId="3C87D8A5" w14:textId="77777777" w:rsidR="00054AAD" w:rsidRDefault="00054AAD">
      <w:pPr>
        <w:pStyle w:val="Body"/>
        <w:rPr>
          <w:rFonts w:ascii="American Typewriter" w:hAnsi="American Typewriter"/>
          <w:color w:val="2E6FFD"/>
          <w:sz w:val="36"/>
        </w:rPr>
      </w:pPr>
      <w:r>
        <w:br w:type="page"/>
      </w:r>
      <w:r>
        <w:rPr>
          <w:rFonts w:ascii="Verdana Bold" w:hAnsi="Verdana Bold"/>
          <w:sz w:val="48"/>
        </w:rPr>
        <w:lastRenderedPageBreak/>
        <w:t>Application User Feature Set</w:t>
      </w:r>
    </w:p>
    <w:p w14:paraId="2E9E7732" w14:textId="77777777" w:rsidR="00054AAD" w:rsidRDefault="00054AAD">
      <w:pPr>
        <w:pStyle w:val="Body"/>
        <w:rPr>
          <w:rFonts w:ascii="Times New Roman" w:eastAsia="Times New Roman" w:hAnsi="Times New Roman"/>
          <w:color w:val="auto"/>
          <w:sz w:val="20"/>
          <w:lang w:bidi="x-none"/>
        </w:rPr>
      </w:pPr>
    </w:p>
    <w:p w14:paraId="104F775C" w14:textId="473A46D8" w:rsidR="00054AAD" w:rsidRDefault="00E01F8A" w:rsidP="00054AAD">
      <w:pPr>
        <w:pStyle w:val="Heading1"/>
      </w:pPr>
      <w:r>
        <w:t>Main Features</w:t>
      </w:r>
    </w:p>
    <w:p w14:paraId="354F92F4" w14:textId="140F5345" w:rsidR="00342CA1" w:rsidRDefault="00342CA1" w:rsidP="00342CA1">
      <w:pPr>
        <w:pStyle w:val="Body"/>
        <w:numPr>
          <w:ilvl w:val="0"/>
          <w:numId w:val="12"/>
        </w:numPr>
        <w:rPr>
          <w:rFonts w:ascii="Times New Roman" w:eastAsia="Times New Roman" w:hAnsi="Times New Roman"/>
          <w:color w:val="auto"/>
          <w:sz w:val="28"/>
          <w:lang w:bidi="x-none"/>
        </w:rPr>
      </w:pPr>
      <w:r>
        <w:rPr>
          <w:rFonts w:ascii="Times New Roman" w:eastAsia="Times New Roman" w:hAnsi="Times New Roman"/>
          <w:color w:val="auto"/>
          <w:sz w:val="28"/>
          <w:lang w:bidi="x-none"/>
        </w:rPr>
        <w:t>Users can utilize the search feature to search for any video game.</w:t>
      </w:r>
    </w:p>
    <w:p w14:paraId="612CF066" w14:textId="65B4812D" w:rsidR="00342CA1" w:rsidRDefault="00342CA1" w:rsidP="00342CA1">
      <w:pPr>
        <w:pStyle w:val="Body"/>
        <w:numPr>
          <w:ilvl w:val="1"/>
          <w:numId w:val="12"/>
        </w:numPr>
        <w:rPr>
          <w:rFonts w:ascii="Times New Roman" w:eastAsia="Times New Roman" w:hAnsi="Times New Roman"/>
          <w:color w:val="auto"/>
          <w:sz w:val="28"/>
          <w:lang w:bidi="x-none"/>
        </w:rPr>
      </w:pPr>
      <w:r>
        <w:rPr>
          <w:rFonts w:ascii="Times New Roman" w:eastAsia="Times New Roman" w:hAnsi="Times New Roman"/>
          <w:color w:val="auto"/>
          <w:sz w:val="28"/>
          <w:lang w:bidi="x-none"/>
        </w:rPr>
        <w:t>A box art picture when available will detail games.</w:t>
      </w:r>
    </w:p>
    <w:p w14:paraId="000C9B70" w14:textId="0611BE46" w:rsidR="00342CA1" w:rsidRDefault="00342CA1" w:rsidP="00342CA1">
      <w:pPr>
        <w:pStyle w:val="Body"/>
        <w:numPr>
          <w:ilvl w:val="1"/>
          <w:numId w:val="12"/>
        </w:numPr>
        <w:rPr>
          <w:rFonts w:ascii="Times New Roman" w:eastAsia="Times New Roman" w:hAnsi="Times New Roman"/>
          <w:color w:val="auto"/>
          <w:sz w:val="28"/>
          <w:lang w:bidi="x-none"/>
        </w:rPr>
      </w:pPr>
      <w:r>
        <w:rPr>
          <w:rFonts w:ascii="Times New Roman" w:eastAsia="Times New Roman" w:hAnsi="Times New Roman"/>
          <w:color w:val="auto"/>
          <w:sz w:val="28"/>
          <w:lang w:bidi="x-none"/>
        </w:rPr>
        <w:t>A game rating when available.</w:t>
      </w:r>
    </w:p>
    <w:p w14:paraId="10D9940F" w14:textId="0091AF3F" w:rsidR="00342CA1" w:rsidRDefault="00342CA1" w:rsidP="00342CA1">
      <w:pPr>
        <w:pStyle w:val="Body"/>
        <w:numPr>
          <w:ilvl w:val="1"/>
          <w:numId w:val="12"/>
        </w:numPr>
        <w:rPr>
          <w:rFonts w:ascii="Times New Roman" w:eastAsia="Times New Roman" w:hAnsi="Times New Roman"/>
          <w:color w:val="auto"/>
          <w:sz w:val="28"/>
          <w:lang w:bidi="x-none"/>
        </w:rPr>
      </w:pPr>
      <w:r>
        <w:rPr>
          <w:rFonts w:ascii="Times New Roman" w:eastAsia="Times New Roman" w:hAnsi="Times New Roman"/>
          <w:color w:val="auto"/>
          <w:sz w:val="28"/>
          <w:lang w:bidi="x-none"/>
        </w:rPr>
        <w:t>Publisher</w:t>
      </w:r>
    </w:p>
    <w:p w14:paraId="71BD2718" w14:textId="4B195338" w:rsidR="00342CA1" w:rsidRDefault="00342CA1" w:rsidP="00342CA1">
      <w:pPr>
        <w:pStyle w:val="Body"/>
        <w:numPr>
          <w:ilvl w:val="1"/>
          <w:numId w:val="12"/>
        </w:numPr>
        <w:rPr>
          <w:rFonts w:ascii="Times New Roman" w:eastAsia="Times New Roman" w:hAnsi="Times New Roman"/>
          <w:color w:val="auto"/>
          <w:sz w:val="28"/>
          <w:lang w:bidi="x-none"/>
        </w:rPr>
      </w:pPr>
      <w:r>
        <w:rPr>
          <w:rFonts w:ascii="Times New Roman" w:eastAsia="Times New Roman" w:hAnsi="Times New Roman"/>
          <w:color w:val="auto"/>
          <w:sz w:val="28"/>
          <w:lang w:bidi="x-none"/>
        </w:rPr>
        <w:t>Developer</w:t>
      </w:r>
    </w:p>
    <w:p w14:paraId="6FFCAA2C" w14:textId="304800D1" w:rsidR="00342CA1" w:rsidRDefault="00342CA1" w:rsidP="00342CA1">
      <w:pPr>
        <w:pStyle w:val="Body"/>
        <w:numPr>
          <w:ilvl w:val="1"/>
          <w:numId w:val="12"/>
        </w:numPr>
        <w:rPr>
          <w:rFonts w:ascii="Times New Roman" w:eastAsia="Times New Roman" w:hAnsi="Times New Roman"/>
          <w:color w:val="auto"/>
          <w:sz w:val="28"/>
          <w:lang w:bidi="x-none"/>
        </w:rPr>
      </w:pPr>
      <w:r>
        <w:rPr>
          <w:rFonts w:ascii="Times New Roman" w:eastAsia="Times New Roman" w:hAnsi="Times New Roman"/>
          <w:color w:val="auto"/>
          <w:sz w:val="28"/>
          <w:lang w:bidi="x-none"/>
        </w:rPr>
        <w:t>Number of players</w:t>
      </w:r>
    </w:p>
    <w:p w14:paraId="259A6CAD" w14:textId="14CA41CC" w:rsidR="00342CA1" w:rsidRDefault="00342CA1" w:rsidP="00342CA1">
      <w:pPr>
        <w:pStyle w:val="Body"/>
        <w:numPr>
          <w:ilvl w:val="1"/>
          <w:numId w:val="12"/>
        </w:numPr>
        <w:rPr>
          <w:rFonts w:ascii="Times New Roman" w:eastAsia="Times New Roman" w:hAnsi="Times New Roman"/>
          <w:color w:val="auto"/>
          <w:sz w:val="28"/>
          <w:lang w:bidi="x-none"/>
        </w:rPr>
      </w:pPr>
      <w:r>
        <w:rPr>
          <w:rFonts w:ascii="Times New Roman" w:eastAsia="Times New Roman" w:hAnsi="Times New Roman"/>
          <w:color w:val="auto"/>
          <w:sz w:val="28"/>
          <w:lang w:bidi="x-none"/>
        </w:rPr>
        <w:t>Co-op compatibility</w:t>
      </w:r>
    </w:p>
    <w:p w14:paraId="2E4AF3F8" w14:textId="1935C3F3" w:rsidR="00342CA1" w:rsidRPr="00342CA1" w:rsidRDefault="00342CA1" w:rsidP="00342CA1">
      <w:pPr>
        <w:pStyle w:val="Body"/>
        <w:numPr>
          <w:ilvl w:val="1"/>
          <w:numId w:val="12"/>
        </w:numPr>
        <w:rPr>
          <w:rFonts w:ascii="Times New Roman" w:eastAsia="Times New Roman" w:hAnsi="Times New Roman"/>
          <w:color w:val="auto"/>
          <w:sz w:val="28"/>
          <w:lang w:bidi="x-none"/>
        </w:rPr>
      </w:pPr>
      <w:r>
        <w:rPr>
          <w:rFonts w:ascii="Times New Roman" w:eastAsia="Times New Roman" w:hAnsi="Times New Roman"/>
          <w:color w:val="auto"/>
          <w:sz w:val="28"/>
          <w:lang w:bidi="x-none"/>
        </w:rPr>
        <w:t>Genre</w:t>
      </w:r>
    </w:p>
    <w:p w14:paraId="7342BD42" w14:textId="77777777" w:rsidR="00054AAD" w:rsidRDefault="00054AAD" w:rsidP="00054AAD">
      <w:pPr>
        <w:pStyle w:val="Body"/>
        <w:rPr>
          <w:rFonts w:ascii="Verdana Bold" w:hAnsi="Verdana Bold"/>
          <w:sz w:val="48"/>
        </w:rPr>
      </w:pPr>
      <w:r>
        <w:br w:type="page"/>
      </w:r>
      <w:r>
        <w:rPr>
          <w:rFonts w:ascii="Verdana Bold" w:hAnsi="Verdana Bold"/>
          <w:sz w:val="48"/>
        </w:rPr>
        <w:lastRenderedPageBreak/>
        <w:t>Application Layout</w:t>
      </w:r>
    </w:p>
    <w:p w14:paraId="1BAB4365" w14:textId="77777777" w:rsidR="00054AAD" w:rsidRDefault="00054AAD" w:rsidP="00054AAD">
      <w:pPr>
        <w:pStyle w:val="Heading1"/>
      </w:pPr>
      <w:r>
        <w:t>Title Screen</w:t>
      </w:r>
    </w:p>
    <w:p w14:paraId="14453D94" w14:textId="586607FA" w:rsidR="00054AAD" w:rsidRDefault="00CB372B" w:rsidP="00054AAD">
      <w:r>
        <w:rPr>
          <w:noProof/>
        </w:rPr>
        <w:drawing>
          <wp:inline distT="0" distB="0" distL="0" distR="0" wp14:anchorId="2987F1A6" wp14:editId="455CFA22">
            <wp:extent cx="2915152" cy="5151120"/>
            <wp:effectExtent l="0" t="0" r="6350" b="5080"/>
            <wp:docPr id="1" name="Picture 1" descr="Macintosh HD:Users:malion1988:Desktop:Screen Shot 2014-02-26 at 9.17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lion1988:Desktop:Screen Shot 2014-02-26 at 9.17.4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17" cy="51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1FF9" w14:textId="77777777" w:rsidR="00B17E7E" w:rsidRDefault="00B17E7E" w:rsidP="00054AAD"/>
    <w:p w14:paraId="578A51D8" w14:textId="77777777" w:rsidR="00054AAD" w:rsidRDefault="00054AAD" w:rsidP="00054AAD">
      <w:pPr>
        <w:pStyle w:val="Heading1"/>
      </w:pPr>
      <w:r>
        <w:br w:type="page"/>
      </w:r>
      <w:r>
        <w:lastRenderedPageBreak/>
        <w:t>Main UI</w:t>
      </w:r>
    </w:p>
    <w:p w14:paraId="7072B99C" w14:textId="372AD161" w:rsidR="00054AAD" w:rsidRDefault="00CB372B" w:rsidP="00054AAD">
      <w:r>
        <w:rPr>
          <w:noProof/>
        </w:rPr>
        <w:drawing>
          <wp:inline distT="0" distB="0" distL="0" distR="0" wp14:anchorId="30D5A184" wp14:editId="5708ACB2">
            <wp:extent cx="3179145" cy="5638800"/>
            <wp:effectExtent l="0" t="0" r="0" b="0"/>
            <wp:docPr id="2" name="Picture 2" descr="Macintosh HD:Users:malion1988:Desktop:Screen Shot 2014-02-26 at 9.1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lion1988:Desktop:Screen Shot 2014-02-26 at 9.13.2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022" cy="564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79652" w14:textId="77777777" w:rsidR="00B17E7E" w:rsidRDefault="00B17E7E" w:rsidP="00054AAD"/>
    <w:p w14:paraId="2A9A262F" w14:textId="77777777" w:rsidR="00665AD6" w:rsidRDefault="00665AD6" w:rsidP="00054AAD">
      <w:pPr>
        <w:pStyle w:val="Body"/>
      </w:pPr>
    </w:p>
    <w:p w14:paraId="40BBDCDD" w14:textId="77777777" w:rsidR="00665AD6" w:rsidRDefault="00665AD6" w:rsidP="00054AAD">
      <w:pPr>
        <w:pStyle w:val="Body"/>
      </w:pPr>
    </w:p>
    <w:p w14:paraId="0214DF42" w14:textId="77777777" w:rsidR="00665AD6" w:rsidRDefault="00665AD6" w:rsidP="00054AAD">
      <w:pPr>
        <w:pStyle w:val="Body"/>
        <w:rPr>
          <w:rFonts w:asciiTheme="majorHAnsi" w:hAnsiTheme="majorHAnsi"/>
          <w:sz w:val="32"/>
          <w:szCs w:val="32"/>
        </w:rPr>
      </w:pPr>
      <w:r w:rsidRPr="00E01F8A">
        <w:rPr>
          <w:rFonts w:asciiTheme="majorHAnsi" w:hAnsiTheme="majorHAnsi"/>
          <w:sz w:val="32"/>
          <w:szCs w:val="32"/>
        </w:rPr>
        <w:lastRenderedPageBreak/>
        <w:t>Game Detail Page</w:t>
      </w:r>
    </w:p>
    <w:p w14:paraId="5DB7F132" w14:textId="404F6E22" w:rsidR="00E01F8A" w:rsidRPr="00E01F8A" w:rsidRDefault="00CB372B" w:rsidP="00054AAD">
      <w:pPr>
        <w:pStyle w:val="Body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23F6640B" wp14:editId="711C6319">
            <wp:extent cx="3177055" cy="5628640"/>
            <wp:effectExtent l="0" t="0" r="0" b="10160"/>
            <wp:docPr id="3" name="Picture 3" descr="Macintosh HD:Users:malion1988:Desktop:Screen Shot 2014-02-26 at 9.14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lion1988:Desktop:Screen Shot 2014-02-26 at 9.14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69" cy="563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04F3" w14:textId="02D60B80" w:rsidR="00403091" w:rsidRDefault="00403091" w:rsidP="00054AAD">
      <w:pPr>
        <w:pStyle w:val="Body"/>
      </w:pPr>
    </w:p>
    <w:p w14:paraId="2A569017" w14:textId="77777777" w:rsidR="00403091" w:rsidRDefault="00403091" w:rsidP="00054AAD">
      <w:pPr>
        <w:pStyle w:val="Body"/>
      </w:pPr>
    </w:p>
    <w:p w14:paraId="78E8A974" w14:textId="6912A2A7" w:rsidR="00054AAD" w:rsidRDefault="00054AAD" w:rsidP="00054AAD">
      <w:pPr>
        <w:pStyle w:val="Body"/>
        <w:rPr>
          <w:rFonts w:ascii="Verdana Bold" w:hAnsi="Verdana Bold"/>
          <w:sz w:val="48"/>
        </w:rPr>
      </w:pPr>
      <w:r>
        <w:br w:type="page"/>
      </w:r>
      <w:r>
        <w:rPr>
          <w:rFonts w:ascii="Verdana Bold" w:hAnsi="Verdana Bold"/>
          <w:sz w:val="48"/>
        </w:rPr>
        <w:lastRenderedPageBreak/>
        <w:t>Application Flow</w:t>
      </w:r>
    </w:p>
    <w:p w14:paraId="10B9B60A" w14:textId="77777777" w:rsidR="00B17E7E" w:rsidRDefault="00B17E7E" w:rsidP="00054AAD">
      <w:pPr>
        <w:ind w:left="720"/>
        <w:rPr>
          <w:rFonts w:ascii="Verdana" w:hAnsi="Verdana"/>
          <w:color w:val="808080"/>
          <w:sz w:val="16"/>
        </w:rPr>
      </w:pPr>
    </w:p>
    <w:p w14:paraId="3F894A84" w14:textId="496EEAB5" w:rsidR="00054AAD" w:rsidRPr="00D80C21" w:rsidRDefault="009C19B0" w:rsidP="00054AAD">
      <w:pPr>
        <w:ind w:left="720"/>
        <w:rPr>
          <w:rFonts w:ascii="Verdana" w:hAnsi="Verdana"/>
          <w:color w:val="808080"/>
          <w:sz w:val="16"/>
        </w:rPr>
      </w:pPr>
      <w:r>
        <w:rPr>
          <w:rFonts w:ascii="Verdana" w:hAnsi="Verdana"/>
          <w:noProof/>
          <w:color w:val="808080"/>
          <w:sz w:val="16"/>
        </w:rPr>
        <w:drawing>
          <wp:inline distT="0" distB="0" distL="0" distR="0" wp14:anchorId="1E949B90" wp14:editId="49313B34">
            <wp:extent cx="8031481" cy="2590800"/>
            <wp:effectExtent l="0" t="0" r="0" b="0"/>
            <wp:docPr id="4" name="Picture 4" descr="Macintosh HD:Users:malion1988:Desktop:Screen Shot 2014-02-26 at 9.34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lion1988:Desktop:Screen Shot 2014-02-26 at 9.34.3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3156" cy="25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AAD" w:rsidRPr="00D80C21">
      <w:footerReference w:type="even" r:id="rId15"/>
      <w:footerReference w:type="default" r:id="rId16"/>
      <w:pgSz w:w="15840" w:h="12240" w:orient="landscape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F8FC2" w14:textId="77777777" w:rsidR="00DA7DE4" w:rsidRDefault="00DA7DE4">
      <w:r>
        <w:separator/>
      </w:r>
    </w:p>
  </w:endnote>
  <w:endnote w:type="continuationSeparator" w:id="0">
    <w:p w14:paraId="0FE91A30" w14:textId="77777777" w:rsidR="00DA7DE4" w:rsidRDefault="00DA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 Bold">
    <w:panose1 w:val="020B08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Thonburi">
    <w:panose1 w:val="00000400000000000000"/>
    <w:charset w:val="00"/>
    <w:family w:val="auto"/>
    <w:pitch w:val="variable"/>
    <w:sig w:usb0="01000203" w:usb1="00000000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C9C891" w14:textId="77777777" w:rsidR="00DA7DE4" w:rsidRDefault="00DA7DE4">
    <w:pPr>
      <w:pStyle w:val="HeaderFooter"/>
      <w:jc w:val="center"/>
      <w:rPr>
        <w:rFonts w:ascii="Times New Roman" w:eastAsia="Times New Roman" w:hAnsi="Times New Roman"/>
        <w:color w:val="auto"/>
        <w:lang w:bidi="x-none"/>
      </w:rPr>
    </w:pPr>
    <w:r>
      <w:rPr>
        <w:rFonts w:ascii="Verdana" w:hAnsi="Verdana"/>
        <w:color w:val="B0B0B0"/>
        <w:sz w:val="14"/>
      </w:rPr>
      <w:t>FULL SAIL UNIVERSITY</w:t>
    </w:r>
    <w:r>
      <w:rPr>
        <w:rFonts w:ascii="Thonburi" w:hAnsi="Thonburi"/>
        <w:color w:val="B0B0B0"/>
        <w:sz w:val="14"/>
      </w:rPr>
      <w:t xml:space="preserve"> </w:t>
    </w:r>
    <w:r>
      <w:rPr>
        <w:color w:val="B0B0B0"/>
        <w:sz w:val="14"/>
      </w:rPr>
      <w:t xml:space="preserve"> </w:t>
    </w:r>
    <w:proofErr w:type="gramStart"/>
    <w:r>
      <w:rPr>
        <w:color w:val="B0B0B0"/>
        <w:sz w:val="14"/>
      </w:rPr>
      <w:t>-  Mobile</w:t>
    </w:r>
    <w:proofErr w:type="gramEnd"/>
    <w:r>
      <w:rPr>
        <w:color w:val="B0B0B0"/>
        <w:sz w:val="14"/>
      </w:rPr>
      <w:t xml:space="preserve"> Development Bachelor of Science Degree Program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D81AC" w14:textId="77777777" w:rsidR="00DA7DE4" w:rsidRDefault="00DA7DE4">
    <w:pPr>
      <w:pStyle w:val="HeaderFooter"/>
      <w:jc w:val="center"/>
      <w:rPr>
        <w:rFonts w:ascii="Times New Roman" w:eastAsia="Times New Roman" w:hAnsi="Times New Roman"/>
        <w:color w:val="auto"/>
        <w:lang w:bidi="x-none"/>
      </w:rPr>
    </w:pPr>
    <w:r>
      <w:rPr>
        <w:rFonts w:ascii="Verdana" w:hAnsi="Verdana"/>
        <w:color w:val="B0B0B0"/>
        <w:sz w:val="14"/>
      </w:rPr>
      <w:t>FULL SAIL UNIVERSITY</w:t>
    </w:r>
    <w:r>
      <w:rPr>
        <w:rFonts w:ascii="Thonburi" w:hAnsi="Thonburi"/>
        <w:color w:val="B0B0B0"/>
        <w:sz w:val="14"/>
      </w:rPr>
      <w:t xml:space="preserve"> </w:t>
    </w:r>
    <w:r>
      <w:rPr>
        <w:color w:val="B0B0B0"/>
        <w:sz w:val="14"/>
      </w:rPr>
      <w:t xml:space="preserve"> </w:t>
    </w:r>
    <w:proofErr w:type="gramStart"/>
    <w:r>
      <w:rPr>
        <w:color w:val="B0B0B0"/>
        <w:sz w:val="14"/>
      </w:rPr>
      <w:t>-  Mobile</w:t>
    </w:r>
    <w:proofErr w:type="gramEnd"/>
    <w:r>
      <w:rPr>
        <w:color w:val="B0B0B0"/>
        <w:sz w:val="14"/>
      </w:rPr>
      <w:t xml:space="preserve"> Development Bachelor of Science Degree Program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5162C" w14:textId="77777777" w:rsidR="00DA7DE4" w:rsidRDefault="00DA7DE4">
      <w:r>
        <w:separator/>
      </w:r>
    </w:p>
  </w:footnote>
  <w:footnote w:type="continuationSeparator" w:id="0">
    <w:p w14:paraId="5C8FFC65" w14:textId="77777777" w:rsidR="00DA7DE4" w:rsidRDefault="00DA7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hint="default"/>
        <w:position w:val="0"/>
      </w:rPr>
    </w:lvl>
    <w:lvl w:ilvl="1">
      <w:numFmt w:val="bullet"/>
      <w:lvlText w:val="•"/>
      <w:lvlJc w:val="left"/>
      <w:pPr>
        <w:tabs>
          <w:tab w:val="num" w:pos="216"/>
        </w:tabs>
        <w:ind w:left="216" w:firstLine="216"/>
      </w:pPr>
      <w:rPr>
        <w:rFonts w:hint="default"/>
        <w:position w:val="0"/>
      </w:rPr>
    </w:lvl>
    <w:lvl w:ilvl="2">
      <w:numFmt w:val="bullet"/>
      <w:lvlText w:val="•"/>
      <w:lvlJc w:val="left"/>
      <w:pPr>
        <w:tabs>
          <w:tab w:val="num" w:pos="216"/>
        </w:tabs>
        <w:ind w:left="216" w:firstLine="432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5">
    <w:nsid w:val="00000006"/>
    <w:multiLevelType w:val="multilevel"/>
    <w:tmpl w:val="894EE878"/>
    <w:lvl w:ilvl="0"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6">
    <w:nsid w:val="00000007"/>
    <w:multiLevelType w:val="multilevel"/>
    <w:tmpl w:val="894EE879"/>
    <w:lvl w:ilvl="0"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7">
    <w:nsid w:val="00000008"/>
    <w:multiLevelType w:val="multilevel"/>
    <w:tmpl w:val="894EE87A"/>
    <w:lvl w:ilvl="0"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8">
    <w:nsid w:val="00000009"/>
    <w:multiLevelType w:val="multilevel"/>
    <w:tmpl w:val="894EE87B"/>
    <w:lvl w:ilvl="0"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9">
    <w:nsid w:val="0000000A"/>
    <w:multiLevelType w:val="multilevel"/>
    <w:tmpl w:val="894EE87C"/>
    <w:lvl w:ilvl="0">
      <w:numFmt w:val="bullet"/>
      <w:lvlText w:val="•"/>
      <w:lvlJc w:val="left"/>
      <w:pPr>
        <w:tabs>
          <w:tab w:val="num" w:pos="216"/>
        </w:tabs>
        <w:ind w:left="216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0">
    <w:nsid w:val="188B3567"/>
    <w:multiLevelType w:val="hybridMultilevel"/>
    <w:tmpl w:val="F9DA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C74BC"/>
    <w:multiLevelType w:val="hybridMultilevel"/>
    <w:tmpl w:val="4B5E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CE2F4C"/>
    <w:multiLevelType w:val="hybridMultilevel"/>
    <w:tmpl w:val="48BC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F0572"/>
    <w:multiLevelType w:val="hybridMultilevel"/>
    <w:tmpl w:val="373E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4335"/>
    <w:multiLevelType w:val="hybridMultilevel"/>
    <w:tmpl w:val="1E04E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EC520C"/>
    <w:multiLevelType w:val="hybridMultilevel"/>
    <w:tmpl w:val="A830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896082"/>
    <w:multiLevelType w:val="hybridMultilevel"/>
    <w:tmpl w:val="28EC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A85CDA"/>
    <w:multiLevelType w:val="hybridMultilevel"/>
    <w:tmpl w:val="D0E6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7"/>
  </w:num>
  <w:num w:numId="12">
    <w:abstractNumId w:val="16"/>
  </w:num>
  <w:num w:numId="13">
    <w:abstractNumId w:val="14"/>
  </w:num>
  <w:num w:numId="14">
    <w:abstractNumId w:val="10"/>
  </w:num>
  <w:num w:numId="15">
    <w:abstractNumId w:val="13"/>
  </w:num>
  <w:num w:numId="16">
    <w:abstractNumId w:val="11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F6"/>
    <w:rsid w:val="00054AAD"/>
    <w:rsid w:val="000760C7"/>
    <w:rsid w:val="000E74D6"/>
    <w:rsid w:val="00342CA1"/>
    <w:rsid w:val="00403091"/>
    <w:rsid w:val="00543463"/>
    <w:rsid w:val="00582940"/>
    <w:rsid w:val="00665AD6"/>
    <w:rsid w:val="009A6FF6"/>
    <w:rsid w:val="009C19B0"/>
    <w:rsid w:val="009E527C"/>
    <w:rsid w:val="00A51539"/>
    <w:rsid w:val="00AC2BD3"/>
    <w:rsid w:val="00B17E7E"/>
    <w:rsid w:val="00B95592"/>
    <w:rsid w:val="00CB372B"/>
    <w:rsid w:val="00CD6AB6"/>
    <w:rsid w:val="00DA7DE4"/>
    <w:rsid w:val="00DE6FC7"/>
    <w:rsid w:val="00E01F8A"/>
    <w:rsid w:val="00F637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00185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622771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129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A5C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5C03"/>
    <w:rPr>
      <w:sz w:val="24"/>
      <w:szCs w:val="24"/>
    </w:rPr>
  </w:style>
  <w:style w:type="paragraph" w:styleId="Footer">
    <w:name w:val="footer"/>
    <w:basedOn w:val="Normal"/>
    <w:link w:val="FooterChar"/>
    <w:locked/>
    <w:rsid w:val="002A5C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5C0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22771"/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locked/>
    <w:rsid w:val="009E52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E527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locked/>
    <w:rsid w:val="009E52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622771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129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A5C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5C03"/>
    <w:rPr>
      <w:sz w:val="24"/>
      <w:szCs w:val="24"/>
    </w:rPr>
  </w:style>
  <w:style w:type="paragraph" w:styleId="Footer">
    <w:name w:val="footer"/>
    <w:basedOn w:val="Normal"/>
    <w:link w:val="FooterChar"/>
    <w:locked/>
    <w:rsid w:val="002A5C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5C0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22771"/>
    <w:rPr>
      <w:rFonts w:ascii="Calibri" w:eastAsia="Times New Roman" w:hAnsi="Calibri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locked/>
    <w:rsid w:val="009E52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E527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locked/>
    <w:rsid w:val="009E52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youtube.com/watch?v=UfALQkSTqUk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B00FB8-0692-164B-AF05-B31C19E1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203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Kitty Code, LLC</Company>
  <LinksUpToDate>false</LinksUpToDate>
  <CharactersWithSpaces>1359</CharactersWithSpaces>
  <SharedDoc>false</SharedDoc>
  <HLinks>
    <vt:vector size="12" baseType="variant">
      <vt:variant>
        <vt:i4>327781</vt:i4>
      </vt:variant>
      <vt:variant>
        <vt:i4>3527</vt:i4>
      </vt:variant>
      <vt:variant>
        <vt:i4>1025</vt:i4>
      </vt:variant>
      <vt:variant>
        <vt:i4>1</vt:i4>
      </vt:variant>
      <vt:variant>
        <vt:lpwstr>title</vt:lpwstr>
      </vt:variant>
      <vt:variant>
        <vt:lpwstr/>
      </vt:variant>
      <vt:variant>
        <vt:i4>1179675</vt:i4>
      </vt:variant>
      <vt:variant>
        <vt:i4>3706</vt:i4>
      </vt:variant>
      <vt:variant>
        <vt:i4>1026</vt:i4>
      </vt:variant>
      <vt:variant>
        <vt:i4>1</vt:i4>
      </vt:variant>
      <vt:variant>
        <vt:lpwstr>mainList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jones</dc:creator>
  <cp:keywords/>
  <cp:lastModifiedBy>Jesse James</cp:lastModifiedBy>
  <cp:revision>6</cp:revision>
  <dcterms:created xsi:type="dcterms:W3CDTF">2014-02-08T00:40:00Z</dcterms:created>
  <dcterms:modified xsi:type="dcterms:W3CDTF">2014-02-27T17:23:00Z</dcterms:modified>
</cp:coreProperties>
</file>